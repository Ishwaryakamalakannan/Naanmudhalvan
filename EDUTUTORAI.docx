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9.0 -->
  <w:body>
    <w:p>
      <w:pPr>
        <w:bidi w:val="0"/>
        <w:spacing w:before="474" w:after="0" w:line="376" w:lineRule="atLeast"/>
        <w:ind w:left="490" w:right="-62" w:firstLine="0"/>
        <w:jc w:val="left"/>
        <w:outlineLvl w:val="9"/>
        <w:rPr>
          <w:rFonts w:ascii="Arial" w:eastAsia="Arial" w:hAnsi="Arial" w:cs="Arial"/>
          <w:sz w:val="36"/>
          <w:szCs w:val="36"/>
        </w:rPr>
      </w:pPr>
      <w:r>
        <w:rPr>
          <w:rFonts w:ascii="Fanwood" w:eastAsia="Fanwood" w:hAnsi="Fanwood" w:cs="Fanwood"/>
          <w:b w:val="0"/>
          <w:bCs w:val="0"/>
          <w:i w:val="0"/>
          <w:iCs w:val="0"/>
          <w:strike w:val="0"/>
          <w:color w:val="000000"/>
          <w:spacing w:val="0"/>
          <w:sz w:val="36"/>
          <w:szCs w:val="36"/>
          <w:u w:val="none"/>
          <w:rtl w:val="0"/>
        </w:rPr>
        <w:t>n</w:t>
      </w:r>
      <w:r>
        <w:rPr>
          <w:rFonts w:ascii="Arial" w:eastAsia="Arial" w:hAnsi="Arial" w:cs="Arial"/>
          <w:b/>
          <w:bCs/>
          <w:i w:val="0"/>
          <w:iCs w:val="0"/>
          <w:strike w:val="0"/>
          <w:color w:val="000000"/>
          <w:spacing w:val="0"/>
          <w:sz w:val="36"/>
          <w:szCs w:val="36"/>
          <w:u w:val="none"/>
          <w:rtl w:val="0"/>
        </w:rPr>
        <w:t xml:space="preserve"> EduTutorAI Project Documentation (with Editing Option)</w:t>
      </w:r>
    </w:p>
    <w:p>
      <w:pPr>
        <w:numPr>
          <w:ilvl w:val="0"/>
          <w:numId w:val="1"/>
        </w:numPr>
        <w:bidi w:val="0"/>
        <w:spacing w:before="602" w:after="0" w:line="312" w:lineRule="atLeast"/>
        <w:ind w:right="-200"/>
        <w:jc w:val="both"/>
        <w:rPr>
          <w:rFonts w:ascii="Arial" w:eastAsia="Arial" w:hAnsi="Arial" w:cs="Arial"/>
          <w:sz w:val="28"/>
          <w:szCs w:val="28"/>
        </w:rPr>
      </w:pPr>
      <w:r>
        <w:rPr>
          <w:rFonts w:ascii="Arial" w:eastAsia="Arial" w:hAnsi="Arial" w:cs="Arial"/>
          <w:b/>
          <w:bCs/>
          <w:i w:val="0"/>
          <w:iCs w:val="0"/>
          <w:strike w:val="0"/>
          <w:color w:val="000000"/>
          <w:spacing w:val="0"/>
          <w:sz w:val="28"/>
          <w:szCs w:val="28"/>
          <w:u w:val="none"/>
          <w:rtl w:val="0"/>
        </w:rPr>
        <w:t>Introduction</w:t>
      </w:r>
    </w:p>
    <w:p>
      <w:pPr>
        <w:bidi w:val="0"/>
        <w:spacing w:before="140" w:after="0" w:line="223" w:lineRule="atLeast"/>
        <w:ind w:left="490" w:right="-200" w:firstLine="0"/>
        <w:jc w:val="both"/>
        <w:outlineLvl w:val="9"/>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Project Title:</w:t>
      </w:r>
      <w:r>
        <w:rPr>
          <w:rFonts w:ascii="Arial" w:eastAsia="Arial" w:hAnsi="Arial" w:cs="Arial"/>
          <w:b w:val="0"/>
          <w:bCs w:val="0"/>
          <w:i w:val="0"/>
          <w:iCs w:val="0"/>
          <w:strike w:val="0"/>
          <w:color w:val="000000"/>
          <w:spacing w:val="0"/>
          <w:sz w:val="20"/>
          <w:szCs w:val="20"/>
          <w:u w:val="none"/>
          <w:rtl w:val="0"/>
        </w:rPr>
        <w:t xml:space="preserve"> EduTutorAI:Personalized  Learning  Generative AI with IBM</w:t>
      </w:r>
    </w:p>
    <w:p>
      <w:pPr>
        <w:bidi w:val="0"/>
        <w:spacing w:before="242" w:after="0" w:line="223" w:lineRule="atLeast"/>
        <w:ind w:left="490" w:right="-200" w:firstLine="0"/>
        <w:jc w:val="both"/>
        <w:outlineLvl w:val="9"/>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Team Members:</w:t>
      </w:r>
    </w:p>
    <w:p>
      <w:pPr>
        <w:numPr>
          <w:ilvl w:val="0"/>
          <w:numId w:val="2"/>
        </w:numPr>
        <w:bidi w:val="0"/>
        <w:spacing w:before="0" w:after="0" w:line="241" w:lineRule="atLeast"/>
        <w:ind w:right="7460"/>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Ishwarya K -Gopika M</w:t>
      </w:r>
    </w:p>
    <w:p>
      <w:pPr>
        <w:numPr>
          <w:ilvl w:val="0"/>
          <w:numId w:val="2"/>
        </w:numPr>
        <w:bidi w:val="0"/>
        <w:spacing w:before="19"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Gopika V</w:t>
      </w:r>
    </w:p>
    <w:p>
      <w:pPr>
        <w:numPr>
          <w:ilvl w:val="0"/>
          <w:numId w:val="2"/>
        </w:numPr>
        <w:bidi w:val="0"/>
        <w:spacing w:before="13"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Deepika T</w:t>
      </w:r>
    </w:p>
    <w:p>
      <w:pPr>
        <w:numPr>
          <w:ilvl w:val="0"/>
          <w:numId w:val="3"/>
        </w:numPr>
        <w:bidi w:val="0"/>
        <w:spacing w:before="285" w:after="0" w:line="312" w:lineRule="atLeast"/>
        <w:ind w:right="-200"/>
        <w:jc w:val="both"/>
        <w:rPr>
          <w:rFonts w:ascii="Arial" w:eastAsia="Arial" w:hAnsi="Arial" w:cs="Arial"/>
          <w:sz w:val="28"/>
          <w:szCs w:val="28"/>
        </w:rPr>
      </w:pPr>
      <w:r>
        <w:rPr>
          <w:rFonts w:ascii="Arial" w:eastAsia="Arial" w:hAnsi="Arial" w:cs="Arial"/>
          <w:b/>
          <w:bCs/>
          <w:i w:val="0"/>
          <w:iCs w:val="0"/>
          <w:strike w:val="0"/>
          <w:color w:val="000000"/>
          <w:spacing w:val="0"/>
          <w:sz w:val="28"/>
          <w:szCs w:val="28"/>
          <w:u w:val="none"/>
          <w:rtl w:val="0"/>
        </w:rPr>
        <w:t>Project Overview</w:t>
      </w:r>
    </w:p>
    <w:p>
      <w:pPr>
        <w:bidi w:val="0"/>
        <w:spacing w:before="478" w:after="0" w:line="223" w:lineRule="atLeast"/>
        <w:ind w:left="490" w:right="-200" w:firstLine="0"/>
        <w:jc w:val="both"/>
        <w:outlineLvl w:val="9"/>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Purpose:</w:t>
      </w:r>
    </w:p>
    <w:p>
      <w:pPr>
        <w:bidi w:val="0"/>
        <w:spacing w:before="0" w:after="0" w:line="240" w:lineRule="atLeast"/>
        <w:ind w:left="490" w:right="-200" w:firstLine="0"/>
        <w:jc w:val="left"/>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EduTutorAI is an AI-powered learning assistant designed to simplify complex concepts, generate quizzes, create summaries, provide flashcards, solve doubts, and offer personalized study tips. It leverages LLMs (Granite 3.2 Instruct model) for generating human-like responses, helping students learn faster and more effectively.</w:t>
      </w:r>
    </w:p>
    <w:p>
      <w:pPr>
        <w:bidi w:val="0"/>
        <w:spacing w:before="2" w:after="0" w:line="223" w:lineRule="atLeast"/>
        <w:ind w:left="490" w:right="-200" w:firstLine="0"/>
        <w:jc w:val="both"/>
        <w:outlineLvl w:val="9"/>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Features:</w:t>
      </w:r>
    </w:p>
    <w:p>
      <w:pPr>
        <w:bidi w:val="0"/>
        <w:spacing w:before="2" w:after="0" w:line="223" w:lineRule="atLeast"/>
        <w:ind w:left="850"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Concept Explanation – Explains any concept in detail with examples.</w:t>
      </w:r>
    </w:p>
    <w:p>
      <w:pPr>
        <w:bidi w:val="0"/>
        <w:spacing w:before="2" w:after="0" w:line="223" w:lineRule="atLeast"/>
        <w:ind w:left="850"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Quiz Generator – Creates 5 diverse quiz questions with an answers section.</w:t>
      </w:r>
    </w:p>
    <w:p>
      <w:pPr>
        <w:bidi w:val="0"/>
        <w:spacing w:before="2" w:after="0" w:line="223" w:lineRule="atLeast"/>
        <w:ind w:left="850"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Summary Generator – Summarizes topics into 5–7 bullet points for quick learning.</w:t>
      </w:r>
    </w:p>
    <w:p>
      <w:pPr>
        <w:bidi w:val="0"/>
        <w:spacing w:before="2" w:after="0" w:line="223" w:lineRule="atLeast"/>
        <w:ind w:left="850"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Flashcards – Generates 5 Q&amp;A; flashcards for revision.</w:t>
      </w:r>
    </w:p>
    <w:p>
      <w:pPr>
        <w:bidi w:val="0"/>
        <w:spacing w:before="2" w:after="0" w:line="223" w:lineRule="atLeast"/>
        <w:ind w:left="850"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Doubt Solver – Provides simple, clear answers to student questions.</w:t>
      </w:r>
    </w:p>
    <w:p>
      <w:pPr>
        <w:bidi w:val="0"/>
        <w:spacing w:before="2" w:after="0" w:line="223" w:lineRule="atLeast"/>
        <w:ind w:left="850"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Learning Tips – Suggests 7 study tips for any subject.</w:t>
      </w:r>
    </w:p>
    <w:p>
      <w:pPr>
        <w:bidi w:val="0"/>
        <w:spacing w:before="2" w:after="0" w:line="223" w:lineRule="atLeast"/>
        <w:ind w:left="850"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Editing Option: Users can edit generated content inside the UI before saving or exporting.</w:t>
      </w:r>
    </w:p>
    <w:p>
      <w:pPr>
        <w:numPr>
          <w:ilvl w:val="0"/>
          <w:numId w:val="4"/>
        </w:numPr>
        <w:bidi w:val="0"/>
        <w:spacing w:before="490" w:after="0" w:line="312" w:lineRule="atLeast"/>
        <w:ind w:right="-200"/>
        <w:jc w:val="both"/>
        <w:rPr>
          <w:rFonts w:ascii="Arial" w:eastAsia="Arial" w:hAnsi="Arial" w:cs="Arial"/>
          <w:sz w:val="28"/>
          <w:szCs w:val="28"/>
        </w:rPr>
      </w:pPr>
      <w:r>
        <w:rPr>
          <w:rFonts w:ascii="Arial" w:eastAsia="Arial" w:hAnsi="Arial" w:cs="Arial"/>
          <w:b/>
          <w:bCs/>
          <w:i w:val="0"/>
          <w:iCs w:val="0"/>
          <w:strike w:val="0"/>
          <w:color w:val="000000"/>
          <w:spacing w:val="0"/>
          <w:sz w:val="28"/>
          <w:szCs w:val="28"/>
          <w:u w:val="none"/>
          <w:rtl w:val="0"/>
        </w:rPr>
        <w:t>Architecture</w:t>
      </w:r>
    </w:p>
    <w:p>
      <w:pPr>
        <w:bidi w:val="0"/>
        <w:spacing w:before="140" w:after="0" w:line="223" w:lineRule="atLeast"/>
        <w:ind w:left="490" w:right="-200" w:firstLine="0"/>
        <w:jc w:val="both"/>
        <w:outlineLvl w:val="9"/>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Frontend (Gradio):</w:t>
      </w:r>
      <w:r>
        <w:rPr>
          <w:rFonts w:ascii="Arial" w:eastAsia="Arial" w:hAnsi="Arial" w:cs="Arial"/>
          <w:b w:val="0"/>
          <w:bCs w:val="0"/>
          <w:i w:val="0"/>
          <w:iCs w:val="0"/>
          <w:strike w:val="0"/>
          <w:color w:val="000000"/>
          <w:spacing w:val="0"/>
          <w:sz w:val="20"/>
          <w:szCs w:val="20"/>
          <w:u w:val="none"/>
          <w:rtl w:val="0"/>
        </w:rPr>
        <w:t xml:space="preserve"> Interactive UI with tab-based navigation.</w:t>
      </w:r>
    </w:p>
    <w:p>
      <w:pPr>
        <w:bidi w:val="0"/>
        <w:spacing w:before="0" w:after="0" w:line="240" w:lineRule="atLeast"/>
        <w:ind w:left="490" w:right="173" w:firstLine="0"/>
        <w:jc w:val="left"/>
        <w:outlineLvl w:val="9"/>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Backend (Transformers + PyTorch):</w:t>
      </w:r>
      <w:r>
        <w:rPr>
          <w:rFonts w:ascii="Arial" w:eastAsia="Arial" w:hAnsi="Arial" w:cs="Arial"/>
          <w:b w:val="0"/>
          <w:bCs w:val="0"/>
          <w:i w:val="0"/>
          <w:iCs w:val="0"/>
          <w:strike w:val="0"/>
          <w:color w:val="000000"/>
          <w:spacing w:val="0"/>
          <w:sz w:val="20"/>
          <w:szCs w:val="20"/>
          <w:u w:val="none"/>
          <w:rtl w:val="0"/>
        </w:rPr>
        <w:t xml:space="preserve"> Uses IBM Granite LLM for natural language processing. </w:t>
      </w:r>
      <w:r>
        <w:rPr>
          <w:rFonts w:ascii="Arial" w:eastAsia="Arial" w:hAnsi="Arial" w:cs="Arial"/>
          <w:b/>
          <w:bCs/>
          <w:i w:val="0"/>
          <w:iCs w:val="0"/>
          <w:strike w:val="0"/>
          <w:color w:val="000000"/>
          <w:spacing w:val="0"/>
          <w:sz w:val="20"/>
          <w:szCs w:val="20"/>
          <w:u w:val="none"/>
          <w:rtl w:val="0"/>
        </w:rPr>
        <w:t>LLM Integration:</w:t>
      </w:r>
      <w:r>
        <w:rPr>
          <w:rFonts w:ascii="Arial" w:eastAsia="Arial" w:hAnsi="Arial" w:cs="Arial"/>
          <w:b w:val="0"/>
          <w:bCs w:val="0"/>
          <w:i w:val="0"/>
          <w:iCs w:val="0"/>
          <w:strike w:val="0"/>
          <w:color w:val="000000"/>
          <w:spacing w:val="0"/>
          <w:sz w:val="20"/>
          <w:szCs w:val="20"/>
          <w:u w:val="none"/>
          <w:rtl w:val="0"/>
        </w:rPr>
        <w:t xml:space="preserve"> Tokenization and inference managed via Hugging Face Transformers.</w:t>
      </w:r>
    </w:p>
    <w:p>
      <w:pPr>
        <w:numPr>
          <w:ilvl w:val="0"/>
          <w:numId w:val="5"/>
        </w:numPr>
        <w:bidi w:val="0"/>
        <w:spacing w:before="489" w:after="0" w:line="312" w:lineRule="atLeast"/>
        <w:ind w:right="-200"/>
        <w:jc w:val="both"/>
        <w:rPr>
          <w:rFonts w:ascii="Arial" w:eastAsia="Arial" w:hAnsi="Arial" w:cs="Arial"/>
          <w:sz w:val="28"/>
          <w:szCs w:val="28"/>
        </w:rPr>
      </w:pPr>
      <w:r>
        <w:rPr>
          <w:rFonts w:ascii="Arial" w:eastAsia="Arial" w:hAnsi="Arial" w:cs="Arial"/>
          <w:b/>
          <w:bCs/>
          <w:i w:val="0"/>
          <w:iCs w:val="0"/>
          <w:strike w:val="0"/>
          <w:color w:val="000000"/>
          <w:spacing w:val="0"/>
          <w:sz w:val="28"/>
          <w:szCs w:val="28"/>
          <w:u w:val="none"/>
          <w:rtl w:val="0"/>
        </w:rPr>
        <w:t>Setup Instructions</w:t>
      </w:r>
    </w:p>
    <w:p>
      <w:pPr>
        <w:bidi w:val="0"/>
        <w:spacing w:before="140" w:after="0" w:line="223" w:lineRule="atLeast"/>
        <w:ind w:left="490" w:right="-200" w:firstLine="0"/>
        <w:jc w:val="both"/>
        <w:outlineLvl w:val="9"/>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Prerequisites:</w:t>
      </w:r>
    </w:p>
    <w:p>
      <w:pPr>
        <w:numPr>
          <w:ilvl w:val="0"/>
          <w:numId w:val="6"/>
        </w:numPr>
        <w:bidi w:val="0"/>
        <w:spacing w:before="2"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Python 3.9+</w:t>
      </w:r>
    </w:p>
    <w:p>
      <w:pPr>
        <w:numPr>
          <w:ilvl w:val="0"/>
          <w:numId w:val="6"/>
        </w:numPr>
        <w:bidi w:val="0"/>
        <w:spacing w:before="1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pip + virtual environment</w:t>
      </w:r>
    </w:p>
    <w:p>
      <w:pPr>
        <w:numPr>
          <w:ilvl w:val="0"/>
          <w:numId w:val="6"/>
        </w:numPr>
        <w:bidi w:val="0"/>
        <w:spacing w:before="1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GPU (Optional, for faster inference)</w:t>
      </w:r>
    </w:p>
    <w:p>
      <w:pPr>
        <w:bidi w:val="0"/>
        <w:spacing w:before="242" w:after="0" w:line="223" w:lineRule="atLeast"/>
        <w:ind w:left="490" w:right="-200" w:firstLine="0"/>
        <w:jc w:val="both"/>
        <w:outlineLvl w:val="9"/>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Installation Steps:</w:t>
      </w:r>
    </w:p>
    <w:p>
      <w:pPr>
        <w:bidi w:val="0"/>
        <w:spacing w:before="2" w:after="0" w:line="223" w:lineRule="atLeast"/>
        <w:ind w:left="490"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git clone</w:t>
      </w:r>
    </w:p>
    <w:p>
      <w:pPr>
        <w:bidi w:val="0"/>
        <w:spacing w:before="2" w:after="0" w:line="223" w:lineRule="atLeast"/>
        <w:ind w:left="490"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cd EduTutorAI</w:t>
      </w:r>
    </w:p>
    <w:p>
      <w:pPr>
        <w:bidi w:val="0"/>
        <w:spacing w:before="2" w:after="0" w:line="223" w:lineRule="atLeast"/>
        <w:ind w:left="490"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pip install -r requirements.txt</w:t>
      </w:r>
    </w:p>
    <w:p>
      <w:pPr>
        <w:bidi w:val="0"/>
        <w:spacing w:before="226" w:after="0" w:line="240" w:lineRule="atLeast"/>
        <w:ind w:left="490" w:right="6370" w:firstLine="0"/>
        <w:jc w:val="left"/>
        <w:outlineLvl w:val="9"/>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Run Application: </w:t>
      </w:r>
      <w:r>
        <w:rPr>
          <w:rFonts w:ascii="Arial" w:eastAsia="Arial" w:hAnsi="Arial" w:cs="Arial"/>
          <w:b w:val="0"/>
          <w:bCs w:val="0"/>
          <w:i w:val="0"/>
          <w:iCs w:val="0"/>
          <w:strike w:val="0"/>
          <w:color w:val="000000"/>
          <w:spacing w:val="0"/>
          <w:sz w:val="20"/>
          <w:szCs w:val="20"/>
          <w:u w:val="none"/>
          <w:rtl w:val="0"/>
        </w:rPr>
        <w:t>python EduTutorAI.ipynb</w:t>
      </w:r>
    </w:p>
    <w:p>
      <w:pPr>
        <w:numPr>
          <w:ilvl w:val="0"/>
          <w:numId w:val="7"/>
        </w:numPr>
        <w:bidi w:val="0"/>
        <w:spacing w:before="467" w:after="0" w:line="312" w:lineRule="atLeast"/>
        <w:ind w:right="-200"/>
        <w:jc w:val="both"/>
        <w:rPr>
          <w:rFonts w:ascii="Arial" w:eastAsia="Arial" w:hAnsi="Arial" w:cs="Arial"/>
          <w:sz w:val="28"/>
          <w:szCs w:val="28"/>
        </w:rPr>
      </w:pPr>
      <w:r>
        <w:rPr>
          <w:rFonts w:ascii="Arial" w:eastAsia="Arial" w:hAnsi="Arial" w:cs="Arial"/>
          <w:b/>
          <w:bCs/>
          <w:i w:val="0"/>
          <w:iCs w:val="0"/>
          <w:strike w:val="0"/>
          <w:color w:val="000000"/>
          <w:spacing w:val="0"/>
          <w:sz w:val="28"/>
          <w:szCs w:val="28"/>
          <w:u w:val="none"/>
          <w:rtl w:val="0"/>
        </w:rPr>
        <w:t>Folder Structure</w:t>
      </w:r>
    </w:p>
    <w:p>
      <w:pPr>
        <w:bidi w:val="0"/>
        <w:spacing w:before="140" w:after="0" w:line="223" w:lineRule="atLeast"/>
        <w:ind w:left="490"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EduTutorAI/</w:t>
      </w:r>
    </w:p>
    <w:p>
      <w:pPr>
        <w:bidi w:val="0"/>
        <w:spacing w:before="2" w:after="0" w:line="240" w:lineRule="atLeast"/>
        <w:ind w:left="490" w:right="4538" w:firstLine="0"/>
        <w:jc w:val="left"/>
        <w:outlineLvl w:val="9"/>
        <w:rPr>
          <w:rFonts w:ascii="Arial" w:eastAsia="Arial" w:hAnsi="Arial" w:cs="Arial"/>
          <w:sz w:val="20"/>
          <w:szCs w:val="20"/>
        </w:rPr>
      </w:pPr>
      <w:r>
        <w:rPr>
          <w:rFonts w:ascii="Fanwood" w:eastAsia="Fanwood" w:hAnsi="Fanwood" w:cs="Fanwood"/>
          <w:b w:val="0"/>
          <w:bCs w:val="0"/>
          <w:i w:val="0"/>
          <w:iCs w:val="0"/>
          <w:strike w:val="0"/>
          <w:color w:val="000000"/>
          <w:spacing w:val="0"/>
          <w:sz w:val="20"/>
          <w:szCs w:val="20"/>
          <w:u w:val="none"/>
          <w:rtl w:val="0"/>
        </w:rPr>
        <w:t>nnn</w:t>
      </w:r>
      <w:r>
        <w:rPr>
          <w:rFonts w:ascii="Arial" w:eastAsia="Arial" w:hAnsi="Arial" w:cs="Arial"/>
          <w:b w:val="0"/>
          <w:bCs w:val="0"/>
          <w:i w:val="0"/>
          <w:iCs w:val="0"/>
          <w:strike w:val="0"/>
          <w:color w:val="000000"/>
          <w:spacing w:val="0"/>
          <w:sz w:val="20"/>
          <w:szCs w:val="20"/>
          <w:u w:val="none"/>
          <w:rtl w:val="0"/>
        </w:rPr>
        <w:t xml:space="preserve"> app.py / EduTutorAI.ipynb # Main app file </w:t>
      </w:r>
      <w:r>
        <w:rPr>
          <w:rFonts w:ascii="Fanwood" w:eastAsia="Fanwood" w:hAnsi="Fanwood" w:cs="Fanwood"/>
          <w:b w:val="0"/>
          <w:bCs w:val="0"/>
          <w:i w:val="0"/>
          <w:iCs w:val="0"/>
          <w:strike w:val="0"/>
          <w:color w:val="000000"/>
          <w:spacing w:val="0"/>
          <w:sz w:val="20"/>
          <w:szCs w:val="20"/>
          <w:u w:val="none"/>
          <w:rtl w:val="0"/>
        </w:rPr>
        <w:t>nnn</w:t>
      </w:r>
      <w:r>
        <w:rPr>
          <w:rFonts w:ascii="Arial" w:eastAsia="Arial" w:hAnsi="Arial" w:cs="Arial"/>
          <w:b w:val="0"/>
          <w:bCs w:val="0"/>
          <w:i w:val="0"/>
          <w:iCs w:val="0"/>
          <w:strike w:val="0"/>
          <w:color w:val="000000"/>
          <w:spacing w:val="0"/>
          <w:sz w:val="20"/>
          <w:szCs w:val="20"/>
          <w:u w:val="none"/>
          <w:rtl w:val="0"/>
        </w:rPr>
        <w:t xml:space="preserve"> requirements.txt # Dependencies</w:t>
      </w:r>
    </w:p>
    <w:p>
      <w:pPr>
        <w:bidi w:val="0"/>
        <w:spacing w:before="0" w:after="0" w:line="258" w:lineRule="atLeast"/>
        <w:ind w:left="490" w:right="-200" w:firstLine="0"/>
        <w:jc w:val="both"/>
        <w:outlineLvl w:val="9"/>
        <w:rPr>
          <w:rFonts w:ascii="Arial" w:eastAsia="Arial" w:hAnsi="Arial" w:cs="Arial"/>
          <w:sz w:val="20"/>
          <w:szCs w:val="20"/>
        </w:rPr>
      </w:pPr>
      <w:r>
        <w:rPr>
          <w:rFonts w:ascii="Fanwood" w:eastAsia="Fanwood" w:hAnsi="Fanwood" w:cs="Fanwood"/>
          <w:b w:val="0"/>
          <w:bCs w:val="0"/>
          <w:i w:val="0"/>
          <w:iCs w:val="0"/>
          <w:strike w:val="0"/>
          <w:color w:val="000000"/>
          <w:spacing w:val="0"/>
          <w:sz w:val="20"/>
          <w:szCs w:val="20"/>
          <w:u w:val="none"/>
          <w:rtl w:val="0"/>
        </w:rPr>
        <w:t>nnn</w:t>
      </w:r>
      <w:r>
        <w:rPr>
          <w:rFonts w:ascii="Arial" w:eastAsia="Arial" w:hAnsi="Arial" w:cs="Arial"/>
          <w:b w:val="0"/>
          <w:bCs w:val="0"/>
          <w:i w:val="0"/>
          <w:iCs w:val="0"/>
          <w:strike w:val="0"/>
          <w:color w:val="000000"/>
          <w:spacing w:val="0"/>
          <w:sz w:val="20"/>
          <w:szCs w:val="20"/>
          <w:u w:val="none"/>
          <w:rtl w:val="0"/>
        </w:rPr>
        <w:t xml:space="preserve"> models/ # Model configs (optional)</w:t>
      </w:r>
    </w:p>
    <w:p>
      <w:pPr>
        <w:bidi w:val="0"/>
        <w:spacing w:before="1" w:after="0" w:line="258" w:lineRule="atLeast"/>
        <w:ind w:left="490" w:right="-200" w:firstLine="0"/>
        <w:jc w:val="both"/>
        <w:outlineLvl w:val="9"/>
        <w:rPr>
          <w:rFonts w:ascii="Arial" w:eastAsia="Arial" w:hAnsi="Arial" w:cs="Arial"/>
          <w:sz w:val="20"/>
          <w:szCs w:val="20"/>
        </w:rPr>
      </w:pPr>
      <w:r>
        <w:rPr>
          <w:rFonts w:ascii="Fanwood" w:eastAsia="Fanwood" w:hAnsi="Fanwood" w:cs="Fanwood"/>
          <w:b w:val="0"/>
          <w:bCs w:val="0"/>
          <w:i w:val="0"/>
          <w:iCs w:val="0"/>
          <w:strike w:val="0"/>
          <w:color w:val="000000"/>
          <w:spacing w:val="0"/>
          <w:sz w:val="20"/>
          <w:szCs w:val="20"/>
          <w:u w:val="none"/>
          <w:rtl w:val="0"/>
        </w:rPr>
        <w:t>nnn</w:t>
      </w:r>
      <w:r>
        <w:rPr>
          <w:rFonts w:ascii="Arial" w:eastAsia="Arial" w:hAnsi="Arial" w:cs="Arial"/>
          <w:b w:val="0"/>
          <w:bCs w:val="0"/>
          <w:i w:val="0"/>
          <w:iCs w:val="0"/>
          <w:strike w:val="0"/>
          <w:color w:val="000000"/>
          <w:spacing w:val="0"/>
          <w:sz w:val="20"/>
          <w:szCs w:val="20"/>
          <w:u w:val="none"/>
          <w:rtl w:val="0"/>
        </w:rPr>
        <w:t xml:space="preserve"> docs/ # Documentation files</w:t>
      </w:r>
    </w:p>
    <w:p>
      <w:pPr>
        <w:numPr>
          <w:ilvl w:val="0"/>
          <w:numId w:val="8"/>
        </w:numPr>
        <w:bidi w:val="0"/>
        <w:spacing w:before="470" w:after="140" w:line="312" w:lineRule="atLeast"/>
        <w:ind w:right="-200"/>
        <w:jc w:val="both"/>
        <w:rPr>
          <w:rFonts w:ascii="Arial" w:eastAsia="Arial" w:hAnsi="Arial" w:cs="Arial"/>
          <w:sz w:val="28"/>
          <w:szCs w:val="28"/>
        </w:rPr>
      </w:pPr>
      <w:r>
        <w:rPr>
          <w:rFonts w:ascii="Arial" w:eastAsia="Arial" w:hAnsi="Arial" w:cs="Arial"/>
          <w:b/>
          <w:bCs/>
          <w:i w:val="0"/>
          <w:iCs w:val="0"/>
          <w:strike w:val="0"/>
          <w:color w:val="000000"/>
          <w:spacing w:val="0"/>
          <w:sz w:val="28"/>
          <w:szCs w:val="28"/>
          <w:u w:val="none"/>
          <w:rtl w:val="0"/>
        </w:rPr>
        <w:t>Running the Application</w:t>
      </w:r>
    </w:p>
    <w:p>
      <w:pPr>
        <w:numPr>
          <w:ilvl w:val="0"/>
          <w:numId w:val="9"/>
        </w:numPr>
        <w:bidi w:val="0"/>
        <w:spacing w:before="1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Launch Jupyter Notebook or run the Python file.</w:t>
      </w:r>
    </w:p>
    <w:p>
      <w:pPr>
        <w:numPr>
          <w:ilvl w:val="0"/>
          <w:numId w:val="9"/>
        </w:numPr>
        <w:bidi w:val="0"/>
        <w:spacing w:before="1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Install dependencies (transformers, torch, gradio).</w:t>
      </w:r>
    </w:p>
    <w:p>
      <w:pPr>
        <w:numPr>
          <w:ilvl w:val="0"/>
          <w:numId w:val="9"/>
        </w:numPr>
        <w:bidi w:val="0"/>
        <w:spacing w:before="17" w:after="0" w:line="258"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Start the app </w:t>
      </w:r>
      <w:r>
        <w:rPr>
          <w:rFonts w:ascii="Fanwood" w:eastAsia="Fanwood" w:hAnsi="Fanwood" w:cs="Fanwood"/>
          <w:b w:val="0"/>
          <w:bCs w:val="0"/>
          <w:i w:val="0"/>
          <w:iCs w:val="0"/>
          <w:strike w:val="0"/>
          <w:color w:val="000000"/>
          <w:spacing w:val="0"/>
          <w:sz w:val="20"/>
          <w:szCs w:val="20"/>
          <w:u w:val="none"/>
          <w:rtl w:val="0"/>
        </w:rPr>
        <w:t>®</w:t>
      </w:r>
      <w:r>
        <w:rPr>
          <w:rFonts w:ascii="Arial" w:eastAsia="Arial" w:hAnsi="Arial" w:cs="Arial"/>
          <w:b w:val="0"/>
          <w:bCs w:val="0"/>
          <w:i w:val="0"/>
          <w:iCs w:val="0"/>
          <w:strike w:val="0"/>
          <w:color w:val="000000"/>
          <w:spacing w:val="0"/>
          <w:sz w:val="20"/>
          <w:szCs w:val="20"/>
          <w:u w:val="none"/>
          <w:rtl w:val="0"/>
        </w:rPr>
        <w:t xml:space="preserve"> Gradio UI will open in the browser.</w:t>
      </w:r>
    </w:p>
    <w:p>
      <w:pPr>
        <w:numPr>
          <w:ilvl w:val="0"/>
          <w:numId w:val="9"/>
        </w:numPr>
        <w:bidi w:val="0"/>
        <w:spacing w:before="1"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Use the tabs to explore features.</w:t>
      </w:r>
    </w:p>
    <w:p>
      <w:pPr>
        <w:numPr>
          <w:ilvl w:val="0"/>
          <w:numId w:val="10"/>
        </w:numPr>
        <w:bidi w:val="0"/>
        <w:spacing w:before="490" w:after="0" w:line="312" w:lineRule="atLeast"/>
        <w:ind w:right="-200"/>
        <w:jc w:val="both"/>
        <w:rPr>
          <w:rFonts w:ascii="Arial" w:eastAsia="Arial" w:hAnsi="Arial" w:cs="Arial"/>
          <w:sz w:val="28"/>
          <w:szCs w:val="28"/>
        </w:rPr>
      </w:pPr>
      <w:r>
        <w:rPr>
          <w:rFonts w:ascii="Arial" w:eastAsia="Arial" w:hAnsi="Arial" w:cs="Arial"/>
          <w:b/>
          <w:bCs/>
          <w:i w:val="0"/>
          <w:iCs w:val="0"/>
          <w:strike w:val="0"/>
          <w:color w:val="000000"/>
          <w:spacing w:val="0"/>
          <w:sz w:val="28"/>
          <w:szCs w:val="28"/>
          <w:u w:val="none"/>
          <w:rtl w:val="0"/>
        </w:rPr>
        <w:t>API Documentation</w:t>
      </w:r>
    </w:p>
    <w:p>
      <w:pPr>
        <w:bidi w:val="0"/>
        <w:spacing w:before="140" w:after="2" w:line="223" w:lineRule="atLeast"/>
        <w:ind w:left="490"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Planned API Endpoints:</w:t>
      </w:r>
    </w:p>
    <w:p>
      <w:pPr>
        <w:numPr>
          <w:ilvl w:val="0"/>
          <w:numId w:val="11"/>
        </w:numPr>
        <w:bidi w:val="0"/>
        <w:spacing w:before="1" w:after="0" w:line="258"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POST /explain </w:t>
      </w:r>
      <w:r>
        <w:rPr>
          <w:rFonts w:ascii="Fanwood" w:eastAsia="Fanwood" w:hAnsi="Fanwood" w:cs="Fanwood"/>
          <w:b w:val="0"/>
          <w:bCs w:val="0"/>
          <w:i w:val="0"/>
          <w:iCs w:val="0"/>
          <w:strike w:val="0"/>
          <w:color w:val="000000"/>
          <w:spacing w:val="0"/>
          <w:sz w:val="20"/>
          <w:szCs w:val="20"/>
          <w:u w:val="none"/>
          <w:rtl w:val="0"/>
        </w:rPr>
        <w:t>®</w:t>
      </w:r>
      <w:r>
        <w:rPr>
          <w:rFonts w:ascii="Arial" w:eastAsia="Arial" w:hAnsi="Arial" w:cs="Arial"/>
          <w:b w:val="0"/>
          <w:bCs w:val="0"/>
          <w:i w:val="0"/>
          <w:iCs w:val="0"/>
          <w:strike w:val="0"/>
          <w:color w:val="000000"/>
          <w:spacing w:val="0"/>
          <w:sz w:val="20"/>
          <w:szCs w:val="20"/>
          <w:u w:val="none"/>
          <w:rtl w:val="0"/>
        </w:rPr>
        <w:t xml:space="preserve"> Returns concept explanation</w:t>
      </w:r>
    </w:p>
    <w:p>
      <w:pPr>
        <w:numPr>
          <w:ilvl w:val="0"/>
          <w:numId w:val="11"/>
        </w:numPr>
        <w:bidi w:val="0"/>
        <w:spacing w:before="1" w:after="0" w:line="258"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POST /quiz </w:t>
      </w:r>
      <w:r>
        <w:rPr>
          <w:rFonts w:ascii="Fanwood" w:eastAsia="Fanwood" w:hAnsi="Fanwood" w:cs="Fanwood"/>
          <w:b w:val="0"/>
          <w:bCs w:val="0"/>
          <w:i w:val="0"/>
          <w:iCs w:val="0"/>
          <w:strike w:val="0"/>
          <w:color w:val="000000"/>
          <w:spacing w:val="0"/>
          <w:sz w:val="20"/>
          <w:szCs w:val="20"/>
          <w:u w:val="none"/>
          <w:rtl w:val="0"/>
        </w:rPr>
        <w:t>®</w:t>
      </w:r>
      <w:r>
        <w:rPr>
          <w:rFonts w:ascii="Arial" w:eastAsia="Arial" w:hAnsi="Arial" w:cs="Arial"/>
          <w:b w:val="0"/>
          <w:bCs w:val="0"/>
          <w:i w:val="0"/>
          <w:iCs w:val="0"/>
          <w:strike w:val="0"/>
          <w:color w:val="000000"/>
          <w:spacing w:val="0"/>
          <w:sz w:val="20"/>
          <w:szCs w:val="20"/>
          <w:u w:val="none"/>
          <w:rtl w:val="0"/>
        </w:rPr>
        <w:t xml:space="preserve"> Generates quiz questions</w:t>
      </w:r>
    </w:p>
    <w:p>
      <w:pPr>
        <w:numPr>
          <w:ilvl w:val="0"/>
          <w:numId w:val="11"/>
        </w:numPr>
        <w:bidi w:val="0"/>
        <w:spacing w:before="1" w:after="0" w:line="258"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POST /summary </w:t>
      </w:r>
      <w:r>
        <w:rPr>
          <w:rFonts w:ascii="Fanwood" w:eastAsia="Fanwood" w:hAnsi="Fanwood" w:cs="Fanwood"/>
          <w:b w:val="0"/>
          <w:bCs w:val="0"/>
          <w:i w:val="0"/>
          <w:iCs w:val="0"/>
          <w:strike w:val="0"/>
          <w:color w:val="000000"/>
          <w:spacing w:val="0"/>
          <w:sz w:val="20"/>
          <w:szCs w:val="20"/>
          <w:u w:val="none"/>
          <w:rtl w:val="0"/>
        </w:rPr>
        <w:t>®</w:t>
      </w:r>
      <w:r>
        <w:rPr>
          <w:rFonts w:ascii="Arial" w:eastAsia="Arial" w:hAnsi="Arial" w:cs="Arial"/>
          <w:b w:val="0"/>
          <w:bCs w:val="0"/>
          <w:i w:val="0"/>
          <w:iCs w:val="0"/>
          <w:strike w:val="0"/>
          <w:color w:val="000000"/>
          <w:spacing w:val="0"/>
          <w:sz w:val="20"/>
          <w:szCs w:val="20"/>
          <w:u w:val="none"/>
          <w:rtl w:val="0"/>
        </w:rPr>
        <w:t xml:space="preserve"> Provides summary</w:t>
      </w:r>
    </w:p>
    <w:p>
      <w:pPr>
        <w:numPr>
          <w:ilvl w:val="0"/>
          <w:numId w:val="11"/>
        </w:numPr>
        <w:bidi w:val="0"/>
        <w:spacing w:before="1" w:after="0" w:line="258"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POST /flashcards </w:t>
      </w:r>
      <w:r>
        <w:rPr>
          <w:rFonts w:ascii="Fanwood" w:eastAsia="Fanwood" w:hAnsi="Fanwood" w:cs="Fanwood"/>
          <w:b w:val="0"/>
          <w:bCs w:val="0"/>
          <w:i w:val="0"/>
          <w:iCs w:val="0"/>
          <w:strike w:val="0"/>
          <w:color w:val="000000"/>
          <w:spacing w:val="0"/>
          <w:sz w:val="20"/>
          <w:szCs w:val="20"/>
          <w:u w:val="none"/>
          <w:rtl w:val="0"/>
        </w:rPr>
        <w:t>®</w:t>
      </w:r>
      <w:r>
        <w:rPr>
          <w:rFonts w:ascii="Arial" w:eastAsia="Arial" w:hAnsi="Arial" w:cs="Arial"/>
          <w:b w:val="0"/>
          <w:bCs w:val="0"/>
          <w:i w:val="0"/>
          <w:iCs w:val="0"/>
          <w:strike w:val="0"/>
          <w:color w:val="000000"/>
          <w:spacing w:val="0"/>
          <w:sz w:val="20"/>
          <w:szCs w:val="20"/>
          <w:u w:val="none"/>
          <w:rtl w:val="0"/>
        </w:rPr>
        <w:t xml:space="preserve"> Creates flashcards</w:t>
      </w:r>
    </w:p>
    <w:p>
      <w:pPr>
        <w:numPr>
          <w:ilvl w:val="0"/>
          <w:numId w:val="11"/>
        </w:numPr>
        <w:bidi w:val="0"/>
        <w:spacing w:before="1" w:after="0" w:line="258"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POST /doubt </w:t>
      </w:r>
      <w:r>
        <w:rPr>
          <w:rFonts w:ascii="Fanwood" w:eastAsia="Fanwood" w:hAnsi="Fanwood" w:cs="Fanwood"/>
          <w:b w:val="0"/>
          <w:bCs w:val="0"/>
          <w:i w:val="0"/>
          <w:iCs w:val="0"/>
          <w:strike w:val="0"/>
          <w:color w:val="000000"/>
          <w:spacing w:val="0"/>
          <w:sz w:val="20"/>
          <w:szCs w:val="20"/>
          <w:u w:val="none"/>
          <w:rtl w:val="0"/>
        </w:rPr>
        <w:t>®</w:t>
      </w:r>
      <w:r>
        <w:rPr>
          <w:rFonts w:ascii="Arial" w:eastAsia="Arial" w:hAnsi="Arial" w:cs="Arial"/>
          <w:b w:val="0"/>
          <w:bCs w:val="0"/>
          <w:i w:val="0"/>
          <w:iCs w:val="0"/>
          <w:strike w:val="0"/>
          <w:color w:val="000000"/>
          <w:spacing w:val="0"/>
          <w:sz w:val="20"/>
          <w:szCs w:val="20"/>
          <w:u w:val="none"/>
          <w:rtl w:val="0"/>
        </w:rPr>
        <w:t xml:space="preserve"> Solves a doubt</w:t>
      </w:r>
    </w:p>
    <w:p>
      <w:pPr>
        <w:numPr>
          <w:ilvl w:val="0"/>
          <w:numId w:val="11"/>
        </w:numPr>
        <w:bidi w:val="0"/>
        <w:spacing w:before="1" w:after="0" w:line="258"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POST /tips </w:t>
      </w:r>
      <w:r>
        <w:rPr>
          <w:rFonts w:ascii="Fanwood" w:eastAsia="Fanwood" w:hAnsi="Fanwood" w:cs="Fanwood"/>
          <w:b w:val="0"/>
          <w:bCs w:val="0"/>
          <w:i w:val="0"/>
          <w:iCs w:val="0"/>
          <w:strike w:val="0"/>
          <w:color w:val="000000"/>
          <w:spacing w:val="0"/>
          <w:sz w:val="20"/>
          <w:szCs w:val="20"/>
          <w:u w:val="none"/>
          <w:rtl w:val="0"/>
        </w:rPr>
        <w:t>®</w:t>
      </w:r>
      <w:r>
        <w:rPr>
          <w:rFonts w:ascii="Arial" w:eastAsia="Arial" w:hAnsi="Arial" w:cs="Arial"/>
          <w:b w:val="0"/>
          <w:bCs w:val="0"/>
          <w:i w:val="0"/>
          <w:iCs w:val="0"/>
          <w:strike w:val="0"/>
          <w:color w:val="000000"/>
          <w:spacing w:val="0"/>
          <w:sz w:val="20"/>
          <w:szCs w:val="20"/>
          <w:u w:val="none"/>
          <w:rtl w:val="0"/>
        </w:rPr>
        <w:t xml:space="preserve"> Returns learning tips</w:t>
      </w:r>
    </w:p>
    <w:p>
      <w:pPr>
        <w:numPr>
          <w:ilvl w:val="0"/>
          <w:numId w:val="12"/>
        </w:numPr>
        <w:bidi w:val="0"/>
        <w:spacing w:before="470" w:after="0" w:line="312" w:lineRule="atLeast"/>
        <w:ind w:right="-200"/>
        <w:jc w:val="both"/>
        <w:rPr>
          <w:rFonts w:ascii="Arial" w:eastAsia="Arial" w:hAnsi="Arial" w:cs="Arial"/>
          <w:sz w:val="28"/>
          <w:szCs w:val="28"/>
        </w:rPr>
      </w:pPr>
      <w:r>
        <w:rPr>
          <w:rFonts w:ascii="Arial" w:eastAsia="Arial" w:hAnsi="Arial" w:cs="Arial"/>
          <w:b/>
          <w:bCs/>
          <w:i w:val="0"/>
          <w:iCs w:val="0"/>
          <w:strike w:val="0"/>
          <w:color w:val="000000"/>
          <w:spacing w:val="0"/>
          <w:sz w:val="28"/>
          <w:szCs w:val="28"/>
          <w:u w:val="none"/>
          <w:rtl w:val="0"/>
        </w:rPr>
        <w:t>Authentication</w:t>
      </w:r>
    </w:p>
    <w:p>
      <w:pPr>
        <w:bidi w:val="0"/>
        <w:spacing w:before="140" w:after="0" w:line="223" w:lineRule="atLeast"/>
        <w:ind w:left="490"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Currently, EduTutorAI runs in an open environment for demonstration purposes.</w:t>
      </w:r>
    </w:p>
    <w:p>
      <w:pPr>
        <w:bidi w:val="0"/>
        <w:spacing w:before="242" w:after="0" w:line="223" w:lineRule="atLeast"/>
        <w:ind w:left="490"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Planned Authentication Options:</w:t>
      </w:r>
    </w:p>
    <w:p>
      <w:pPr>
        <w:numPr>
          <w:ilvl w:val="0"/>
          <w:numId w:val="13"/>
        </w:numPr>
        <w:bidi w:val="0"/>
        <w:spacing w:before="2"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JWT or API Key-based login</w:t>
      </w:r>
    </w:p>
    <w:p>
      <w:pPr>
        <w:numPr>
          <w:ilvl w:val="0"/>
          <w:numId w:val="13"/>
        </w:numPr>
        <w:bidi w:val="0"/>
        <w:spacing w:before="1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Role-based access (student/teacher)</w:t>
      </w:r>
    </w:p>
    <w:p>
      <w:pPr>
        <w:numPr>
          <w:ilvl w:val="0"/>
          <w:numId w:val="13"/>
        </w:numPr>
        <w:bidi w:val="0"/>
        <w:spacing w:before="1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User sessions and progress history</w:t>
      </w:r>
    </w:p>
    <w:p>
      <w:pPr>
        <w:numPr>
          <w:ilvl w:val="0"/>
          <w:numId w:val="14"/>
        </w:numPr>
        <w:bidi w:val="0"/>
        <w:spacing w:before="490" w:after="0" w:line="312" w:lineRule="atLeast"/>
        <w:ind w:right="-200"/>
        <w:jc w:val="both"/>
        <w:rPr>
          <w:rFonts w:ascii="Arial" w:eastAsia="Arial" w:hAnsi="Arial" w:cs="Arial"/>
          <w:sz w:val="28"/>
          <w:szCs w:val="28"/>
        </w:rPr>
      </w:pPr>
      <w:r>
        <w:rPr>
          <w:rFonts w:ascii="Arial" w:eastAsia="Arial" w:hAnsi="Arial" w:cs="Arial"/>
          <w:b/>
          <w:bCs/>
          <w:i w:val="0"/>
          <w:iCs w:val="0"/>
          <w:strike w:val="0"/>
          <w:color w:val="000000"/>
          <w:spacing w:val="0"/>
          <w:sz w:val="28"/>
          <w:szCs w:val="28"/>
          <w:u w:val="none"/>
          <w:rtl w:val="0"/>
        </w:rPr>
        <w:t>User Interface</w:t>
      </w:r>
    </w:p>
    <w:p>
      <w:pPr>
        <w:bidi w:val="0"/>
        <w:spacing w:before="140" w:after="0" w:line="223" w:lineRule="atLeast"/>
        <w:ind w:left="490" w:right="-200" w:firstLine="0"/>
        <w:jc w:val="both"/>
        <w:outlineLvl w:val="9"/>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Tab-based layout:</w:t>
      </w:r>
    </w:p>
    <w:p>
      <w:pPr>
        <w:numPr>
          <w:ilvl w:val="0"/>
          <w:numId w:val="15"/>
        </w:numPr>
        <w:bidi w:val="0"/>
        <w:spacing w:before="2"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Concept Explanation</w:t>
      </w:r>
    </w:p>
    <w:p>
      <w:pPr>
        <w:numPr>
          <w:ilvl w:val="0"/>
          <w:numId w:val="15"/>
        </w:numPr>
        <w:bidi w:val="0"/>
        <w:spacing w:before="1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Quiz Generator</w:t>
      </w:r>
    </w:p>
    <w:p>
      <w:pPr>
        <w:numPr>
          <w:ilvl w:val="0"/>
          <w:numId w:val="15"/>
        </w:numPr>
        <w:bidi w:val="0"/>
        <w:spacing w:before="1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Summary Generator</w:t>
      </w:r>
    </w:p>
    <w:p>
      <w:pPr>
        <w:numPr>
          <w:ilvl w:val="0"/>
          <w:numId w:val="15"/>
        </w:numPr>
        <w:bidi w:val="0"/>
        <w:spacing w:before="1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Flashcards</w:t>
      </w:r>
    </w:p>
    <w:p>
      <w:pPr>
        <w:numPr>
          <w:ilvl w:val="0"/>
          <w:numId w:val="15"/>
        </w:numPr>
        <w:bidi w:val="0"/>
        <w:spacing w:before="1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Doubt Solver</w:t>
      </w:r>
    </w:p>
    <w:p>
      <w:pPr>
        <w:numPr>
          <w:ilvl w:val="0"/>
          <w:numId w:val="15"/>
        </w:numPr>
        <w:bidi w:val="0"/>
        <w:spacing w:before="1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Learning Tips</w:t>
      </w:r>
    </w:p>
    <w:p>
      <w:pPr>
        <w:bidi w:val="0"/>
        <w:spacing w:before="242" w:after="0" w:line="223" w:lineRule="atLeast"/>
        <w:ind w:left="490" w:right="-200" w:firstLine="0"/>
        <w:jc w:val="both"/>
        <w:outlineLvl w:val="9"/>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Editing Option:</w:t>
      </w:r>
    </w:p>
    <w:p>
      <w:pPr>
        <w:numPr>
          <w:ilvl w:val="0"/>
          <w:numId w:val="16"/>
        </w:numPr>
        <w:bidi w:val="0"/>
        <w:spacing w:before="2"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Editable textboxes</w:t>
      </w:r>
    </w:p>
    <w:p>
      <w:pPr>
        <w:numPr>
          <w:ilvl w:val="0"/>
          <w:numId w:val="16"/>
        </w:numPr>
        <w:bidi w:val="0"/>
        <w:spacing w:before="1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Export to PDF/DOCX</w:t>
      </w:r>
    </w:p>
    <w:p>
      <w:pPr>
        <w:numPr>
          <w:ilvl w:val="0"/>
          <w:numId w:val="17"/>
        </w:numPr>
        <w:bidi w:val="0"/>
        <w:spacing w:before="490" w:after="0" w:line="312" w:lineRule="atLeast"/>
        <w:ind w:right="-200"/>
        <w:jc w:val="both"/>
        <w:rPr>
          <w:rFonts w:ascii="Arial" w:eastAsia="Arial" w:hAnsi="Arial" w:cs="Arial"/>
          <w:sz w:val="28"/>
          <w:szCs w:val="28"/>
        </w:rPr>
      </w:pPr>
      <w:r>
        <w:rPr>
          <w:rFonts w:ascii="Arial" w:eastAsia="Arial" w:hAnsi="Arial" w:cs="Arial"/>
          <w:b/>
          <w:bCs/>
          <w:i w:val="0"/>
          <w:iCs w:val="0"/>
          <w:strike w:val="0"/>
          <w:color w:val="000000"/>
          <w:spacing w:val="0"/>
          <w:sz w:val="28"/>
          <w:szCs w:val="28"/>
          <w:u w:val="none"/>
          <w:rtl w:val="0"/>
        </w:rPr>
        <w:t>Testing</w:t>
      </w:r>
    </w:p>
    <w:p>
      <w:pPr>
        <w:bidi w:val="0"/>
        <w:spacing w:before="123" w:after="0" w:line="240" w:lineRule="atLeast"/>
        <w:ind w:left="490" w:right="3758" w:firstLine="0"/>
        <w:jc w:val="left"/>
        <w:outlineLvl w:val="9"/>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Unit Testing:</w:t>
      </w:r>
      <w:r>
        <w:rPr>
          <w:rFonts w:ascii="Arial" w:eastAsia="Arial" w:hAnsi="Arial" w:cs="Arial"/>
          <w:b w:val="0"/>
          <w:bCs w:val="0"/>
          <w:i w:val="0"/>
          <w:iCs w:val="0"/>
          <w:strike w:val="0"/>
          <w:color w:val="000000"/>
          <w:spacing w:val="0"/>
          <w:sz w:val="20"/>
          <w:szCs w:val="20"/>
          <w:u w:val="none"/>
          <w:rtl w:val="0"/>
        </w:rPr>
        <w:t xml:space="preserve"> Functions tested with sample prompts. </w:t>
      </w:r>
      <w:r>
        <w:rPr>
          <w:rFonts w:ascii="Arial" w:eastAsia="Arial" w:hAnsi="Arial" w:cs="Arial"/>
          <w:b/>
          <w:bCs/>
          <w:i w:val="0"/>
          <w:iCs w:val="0"/>
          <w:strike w:val="0"/>
          <w:color w:val="000000"/>
          <w:spacing w:val="0"/>
          <w:sz w:val="20"/>
          <w:szCs w:val="20"/>
          <w:u w:val="none"/>
          <w:rtl w:val="0"/>
        </w:rPr>
        <w:t>Manual Testing:</w:t>
      </w:r>
      <w:r>
        <w:rPr>
          <w:rFonts w:ascii="Arial" w:eastAsia="Arial" w:hAnsi="Arial" w:cs="Arial"/>
          <w:b w:val="0"/>
          <w:bCs w:val="0"/>
          <w:i w:val="0"/>
          <w:iCs w:val="0"/>
          <w:strike w:val="0"/>
          <w:color w:val="000000"/>
          <w:spacing w:val="0"/>
          <w:sz w:val="20"/>
          <w:szCs w:val="20"/>
          <w:u w:val="none"/>
          <w:rtl w:val="0"/>
        </w:rPr>
        <w:t xml:space="preserve"> Verified multiple subjects and topics.</w:t>
      </w:r>
    </w:p>
    <w:p>
      <w:pPr>
        <w:bidi w:val="0"/>
        <w:spacing w:before="713" w:after="0" w:line="223" w:lineRule="atLeast"/>
        <w:ind w:left="0" w:right="-200" w:firstLine="0"/>
        <w:jc w:val="both"/>
        <w:outlineLvl w:val="9"/>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Edge Case Handling:</w:t>
      </w:r>
      <w:r>
        <w:rPr>
          <w:rFonts w:ascii="Arial" w:eastAsia="Arial" w:hAnsi="Arial" w:cs="Arial"/>
          <w:b w:val="0"/>
          <w:bCs w:val="0"/>
          <w:i w:val="0"/>
          <w:iCs w:val="0"/>
          <w:strike w:val="0"/>
          <w:color w:val="000000"/>
          <w:spacing w:val="0"/>
          <w:sz w:val="20"/>
          <w:szCs w:val="20"/>
          <w:u w:val="none"/>
          <w:rtl w:val="0"/>
        </w:rPr>
        <w:t xml:space="preserve"> Handled missing inputs, long prompts, GPU/CPU fallback.</w:t>
      </w:r>
    </w:p>
    <w:p>
      <w:pPr>
        <w:numPr>
          <w:ilvl w:val="0"/>
          <w:numId w:val="18"/>
        </w:numPr>
        <w:bidi w:val="0"/>
        <w:spacing w:before="490" w:after="0" w:line="312" w:lineRule="atLeast"/>
        <w:ind w:right="-200"/>
        <w:jc w:val="both"/>
        <w:rPr>
          <w:rFonts w:ascii="Arial" w:eastAsia="Arial" w:hAnsi="Arial" w:cs="Arial"/>
          <w:sz w:val="28"/>
          <w:szCs w:val="28"/>
        </w:rPr>
      </w:pPr>
      <w:r>
        <w:rPr>
          <w:rFonts w:ascii="Arial" w:eastAsia="Arial" w:hAnsi="Arial" w:cs="Arial"/>
          <w:b/>
          <w:bCs/>
          <w:i w:val="0"/>
          <w:iCs w:val="0"/>
          <w:strike w:val="0"/>
          <w:color w:val="000000"/>
          <w:spacing w:val="0"/>
          <w:sz w:val="28"/>
          <w:szCs w:val="28"/>
          <w:u w:val="none"/>
          <w:rtl w:val="0"/>
        </w:rPr>
        <w:t>Future Enhancements</w:t>
      </w:r>
    </w:p>
    <w:p>
      <w:pPr>
        <w:bidi w:val="0"/>
        <w:spacing w:before="124" w:after="0" w:line="223" w:lineRule="atLeast"/>
        <w:ind w:left="850"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Export to PDF/DOCX for study material.</w:t>
      </w:r>
    </w:p>
    <w:p>
      <w:pPr>
        <w:bidi w:val="0"/>
        <w:spacing w:before="0" w:after="0" w:line="255" w:lineRule="atLeast"/>
        <w:ind w:left="360" w:right="4299" w:firstLine="490"/>
        <w:jc w:val="left"/>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Voice input/output for accessibility. Multi-language support (Tamil, Hindi, English). Integration with student progress tracking system. Cloud deployment for wider access.</w:t>
      </w:r>
    </w:p>
    <w:p>
      <w:pPr>
        <w:numPr>
          <w:ilvl w:val="0"/>
          <w:numId w:val="19"/>
        </w:numPr>
        <w:bidi w:val="0"/>
        <w:spacing w:before="937" w:after="0" w:line="312" w:lineRule="atLeast"/>
        <w:ind w:right="-200"/>
        <w:jc w:val="both"/>
        <w:rPr>
          <w:rFonts w:ascii="Arial" w:eastAsia="Arial" w:hAnsi="Arial" w:cs="Arial"/>
          <w:sz w:val="28"/>
          <w:szCs w:val="28"/>
        </w:rPr>
      </w:pPr>
      <w:r>
        <w:rPr>
          <w:rFonts w:ascii="Arial" w:eastAsia="Arial" w:hAnsi="Arial" w:cs="Arial"/>
          <w:b/>
          <w:bCs/>
          <w:i w:val="0"/>
          <w:iCs w:val="0"/>
          <w:strike w:val="0"/>
          <w:color w:val="000000"/>
          <w:spacing w:val="0"/>
          <w:sz w:val="28"/>
          <w:szCs w:val="28"/>
          <w:u w:val="none"/>
          <w:rtl w:val="0"/>
        </w:rPr>
        <w:t>Screenshot</w:t>
      </w:r>
    </w:p>
    <w:p>
      <w:pPr>
        <w:bidi w:val="0"/>
        <w:spacing w:before="204" w:after="0"/>
        <w:ind w:left="210" w:right="-200" w:firstLine="0"/>
        <w:jc w:val="both"/>
        <w:outlineLvl w:val="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8pt;height:113.12pt" o:allowincell="f">
            <v:imagedata r:id="rId4" o:title=""/>
            <w10:anchorlock/>
          </v:shape>
        </w:pict>
      </w:r>
    </w:p>
    <w:sectPr>
      <w:pgSz w:w="11906" w:h="16838"/>
      <w:pgMar w:top="1120" w:right="1574" w:bottom="1120" w:left="1070" w:header="708" w:footer="708"/>
      <w:cols w:space="708"/>
      <w:titlePg w:val="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801"/>
        </w:tabs>
        <w:ind w:left="801" w:hanging="311"/>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hybridMultilevel"/>
    <w:tmpl w:val="00000002"/>
    <w:lvl w:ilvl="0">
      <w:start w:val="1"/>
      <w:numFmt w:val="bullet"/>
      <w:lvlText w:val="-"/>
      <w:lvlJc w:val="left"/>
      <w:pPr>
        <w:tabs>
          <w:tab w:val="num" w:pos="612"/>
        </w:tabs>
        <w:ind w:left="498" w:hanging="8"/>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multilevel"/>
    <w:tmpl w:val="00000003"/>
    <w:lvl w:ilvl="0">
      <w:start w:val="2"/>
      <w:numFmt w:val="decimal"/>
      <w:lvlText w:val="%1."/>
      <w:lvlJc w:val="left"/>
      <w:pPr>
        <w:tabs>
          <w:tab w:val="num" w:pos="801"/>
        </w:tabs>
        <w:ind w:left="801" w:hanging="311"/>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multilevel"/>
    <w:tmpl w:val="00000004"/>
    <w:lvl w:ilvl="0">
      <w:start w:val="3"/>
      <w:numFmt w:val="decimal"/>
      <w:lvlText w:val="%1."/>
      <w:lvlJc w:val="left"/>
      <w:pPr>
        <w:tabs>
          <w:tab w:val="num" w:pos="801"/>
        </w:tabs>
        <w:ind w:left="801" w:hanging="311"/>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00000005"/>
    <w:multiLevelType w:val="multilevel"/>
    <w:tmpl w:val="00000005"/>
    <w:lvl w:ilvl="0">
      <w:start w:val="4"/>
      <w:numFmt w:val="decimal"/>
      <w:lvlText w:val="%1."/>
      <w:lvlJc w:val="left"/>
      <w:pPr>
        <w:tabs>
          <w:tab w:val="num" w:pos="801"/>
        </w:tabs>
        <w:ind w:left="801" w:hanging="311"/>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00000006"/>
    <w:multiLevelType w:val="hybridMultilevel"/>
    <w:tmpl w:val="00000006"/>
    <w:lvl w:ilvl="0">
      <w:start w:val="1"/>
      <w:numFmt w:val="bullet"/>
      <w:lvlText w:val="-"/>
      <w:lvlJc w:val="left"/>
      <w:pPr>
        <w:tabs>
          <w:tab w:val="num" w:pos="612"/>
        </w:tabs>
        <w:ind w:left="612" w:hanging="122"/>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multilevel"/>
    <w:tmpl w:val="00000007"/>
    <w:lvl w:ilvl="0">
      <w:start w:val="5"/>
      <w:numFmt w:val="decimal"/>
      <w:lvlText w:val="%1."/>
      <w:lvlJc w:val="left"/>
      <w:pPr>
        <w:tabs>
          <w:tab w:val="num" w:pos="801"/>
        </w:tabs>
        <w:ind w:left="801" w:hanging="311"/>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0000008"/>
    <w:multiLevelType w:val="multilevel"/>
    <w:tmpl w:val="00000008"/>
    <w:lvl w:ilvl="0">
      <w:start w:val="6"/>
      <w:numFmt w:val="decimal"/>
      <w:lvlText w:val="%1."/>
      <w:lvlJc w:val="left"/>
      <w:pPr>
        <w:tabs>
          <w:tab w:val="num" w:pos="801"/>
        </w:tabs>
        <w:ind w:left="801" w:hanging="311"/>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00000009"/>
    <w:multiLevelType w:val="multilevel"/>
    <w:tmpl w:val="00000009"/>
    <w:lvl w:ilvl="0">
      <w:start w:val="1"/>
      <w:numFmt w:val="decimal"/>
      <w:lvlText w:val="%1."/>
      <w:lvlJc w:val="left"/>
      <w:pPr>
        <w:tabs>
          <w:tab w:val="num" w:pos="712"/>
        </w:tabs>
        <w:ind w:left="712" w:hanging="222"/>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0000000A"/>
    <w:multiLevelType w:val="multilevel"/>
    <w:tmpl w:val="0000000A"/>
    <w:lvl w:ilvl="0">
      <w:start w:val="7"/>
      <w:numFmt w:val="decimal"/>
      <w:lvlText w:val="%1."/>
      <w:lvlJc w:val="left"/>
      <w:pPr>
        <w:tabs>
          <w:tab w:val="num" w:pos="801"/>
        </w:tabs>
        <w:ind w:left="801" w:hanging="311"/>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0000000B"/>
    <w:multiLevelType w:val="hybridMultilevel"/>
    <w:tmpl w:val="0000000B"/>
    <w:lvl w:ilvl="0">
      <w:start w:val="1"/>
      <w:numFmt w:val="bullet"/>
      <w:lvlText w:val="-"/>
      <w:lvlJc w:val="left"/>
      <w:pPr>
        <w:tabs>
          <w:tab w:val="num" w:pos="612"/>
        </w:tabs>
        <w:ind w:left="612" w:hanging="122"/>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multilevel"/>
    <w:tmpl w:val="0000000C"/>
    <w:lvl w:ilvl="0">
      <w:start w:val="8"/>
      <w:numFmt w:val="decimal"/>
      <w:lvlText w:val="%1."/>
      <w:lvlJc w:val="left"/>
      <w:pPr>
        <w:tabs>
          <w:tab w:val="num" w:pos="801"/>
        </w:tabs>
        <w:ind w:left="801" w:hanging="311"/>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0000000D"/>
    <w:multiLevelType w:val="hybridMultilevel"/>
    <w:tmpl w:val="0000000D"/>
    <w:lvl w:ilvl="0">
      <w:start w:val="1"/>
      <w:numFmt w:val="bullet"/>
      <w:lvlText w:val="-"/>
      <w:lvlJc w:val="left"/>
      <w:pPr>
        <w:tabs>
          <w:tab w:val="num" w:pos="612"/>
        </w:tabs>
        <w:ind w:left="612" w:hanging="122"/>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multilevel"/>
    <w:tmpl w:val="0000000E"/>
    <w:lvl w:ilvl="0">
      <w:start w:val="9"/>
      <w:numFmt w:val="decimal"/>
      <w:lvlText w:val="%1."/>
      <w:lvlJc w:val="left"/>
      <w:pPr>
        <w:tabs>
          <w:tab w:val="num" w:pos="801"/>
        </w:tabs>
        <w:ind w:left="801" w:hanging="311"/>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0000000F"/>
    <w:multiLevelType w:val="hybridMultilevel"/>
    <w:tmpl w:val="0000000F"/>
    <w:lvl w:ilvl="0">
      <w:start w:val="1"/>
      <w:numFmt w:val="bullet"/>
      <w:lvlText w:val="-"/>
      <w:lvlJc w:val="left"/>
      <w:pPr>
        <w:tabs>
          <w:tab w:val="num" w:pos="612"/>
        </w:tabs>
        <w:ind w:left="612" w:hanging="122"/>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tabs>
          <w:tab w:val="num" w:pos="612"/>
        </w:tabs>
        <w:ind w:left="612" w:hanging="122"/>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multilevel"/>
    <w:tmpl w:val="00000011"/>
    <w:lvl w:ilvl="0">
      <w:start w:val="10"/>
      <w:numFmt w:val="decimal"/>
      <w:lvlText w:val="%1."/>
      <w:lvlJc w:val="left"/>
      <w:pPr>
        <w:tabs>
          <w:tab w:val="num" w:pos="957"/>
        </w:tabs>
        <w:ind w:left="957" w:hanging="467"/>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00000012"/>
    <w:multiLevelType w:val="multilevel"/>
    <w:tmpl w:val="00000012"/>
    <w:lvl w:ilvl="0">
      <w:start w:val="11"/>
      <w:numFmt w:val="decimal"/>
      <w:lvlText w:val="%1."/>
      <w:lvlJc w:val="left"/>
      <w:pPr>
        <w:tabs>
          <w:tab w:val="num" w:pos="467"/>
        </w:tabs>
        <w:ind w:left="467" w:hanging="467"/>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00000013"/>
    <w:multiLevelType w:val="multilevel"/>
    <w:tmpl w:val="00000013"/>
    <w:lvl w:ilvl="0">
      <w:start w:val="12"/>
      <w:numFmt w:val="decimal"/>
      <w:lvlText w:val="%1."/>
      <w:lvlJc w:val="left"/>
      <w:pPr>
        <w:tabs>
          <w:tab w:val="num" w:pos="732"/>
        </w:tabs>
        <w:ind w:left="732" w:hanging="467"/>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3</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revision>0</cp:revision>
</cp:coreProperties>
</file>